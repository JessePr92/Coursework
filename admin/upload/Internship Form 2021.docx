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Light"/>
        <w:tblW w:w="5000" w:type="pct"/>
        <w:tblLook w:val="0620" w:firstRow="1" w:lastRow="0" w:firstColumn="0" w:lastColumn="0" w:noHBand="1" w:noVBand="1"/>
      </w:tblPr>
      <w:tblGrid>
        <w:gridCol w:w="5147"/>
        <w:gridCol w:w="4933"/>
      </w:tblGrid>
      <w:tr w:rsidR="00856C35" w:rsidRPr="00DA5529" w:rsidTr="00BA13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47" w:type="dxa"/>
          </w:tcPr>
          <w:p w:rsidR="00856C35" w:rsidRPr="00DA5529" w:rsidRDefault="00856C35" w:rsidP="00856C35">
            <w:pPr>
              <w:rPr>
                <w:sz w:val="20"/>
              </w:rPr>
            </w:pPr>
            <w:r w:rsidRPr="00DA5529">
              <w:rPr>
                <w:noProof/>
                <w:sz w:val="20"/>
              </w:rPr>
              <w:drawing>
                <wp:inline distT="0" distB="0" distL="0" distR="0" wp14:anchorId="53F76767" wp14:editId="5546BDB2">
                  <wp:extent cx="2933700" cy="561353"/>
                  <wp:effectExtent l="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our logo he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352" cy="564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3" w:type="dxa"/>
          </w:tcPr>
          <w:p w:rsidR="00856C35" w:rsidRPr="00DA5529" w:rsidRDefault="00B00180" w:rsidP="00856C35">
            <w:pPr>
              <w:pStyle w:val="CompanyName"/>
              <w:rPr>
                <w:color w:val="FF3300"/>
                <w:sz w:val="40"/>
              </w:rPr>
            </w:pPr>
            <w:r w:rsidRPr="00DA5529">
              <w:rPr>
                <w:color w:val="FF3300"/>
                <w:sz w:val="40"/>
              </w:rPr>
              <w:t>Career Center</w:t>
            </w:r>
          </w:p>
        </w:tc>
      </w:tr>
    </w:tbl>
    <w:p w:rsidR="00467865" w:rsidRPr="00DA5529" w:rsidRDefault="00BA133F" w:rsidP="00DA5529">
      <w:pPr>
        <w:pStyle w:val="Heading1"/>
        <w:jc w:val="center"/>
        <w:rPr>
          <w:sz w:val="28"/>
        </w:rPr>
      </w:pPr>
      <w:r w:rsidRPr="00DA5529">
        <w:rPr>
          <w:sz w:val="28"/>
        </w:rPr>
        <w:t>Internship Program</w:t>
      </w:r>
      <w:r>
        <w:rPr>
          <w:sz w:val="28"/>
        </w:rPr>
        <w:t>:</w:t>
      </w:r>
      <w:r w:rsidRPr="00DA5529">
        <w:rPr>
          <w:sz w:val="28"/>
        </w:rPr>
        <w:t xml:space="preserve"> </w:t>
      </w:r>
      <w:r>
        <w:rPr>
          <w:sz w:val="28"/>
        </w:rPr>
        <w:t>Student Registration Form</w:t>
      </w:r>
    </w:p>
    <w:p w:rsidR="00856C35" w:rsidRPr="00DA5529" w:rsidRDefault="00297944" w:rsidP="00856C35">
      <w:pPr>
        <w:pStyle w:val="Heading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382905</wp:posOffset>
                </wp:positionV>
                <wp:extent cx="2560320" cy="1270000"/>
                <wp:effectExtent l="0" t="0" r="17780" b="1841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0" cy="1270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732F5" w:rsidRDefault="00297944">
                            <w:r>
                              <w:t>“The man who loves his Job will never work a day in his life.” Confucius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42.5pt;margin-top:30.15pt;width:201.6pt;height:100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" strokeweight=".5pt">
                <v:textbox style="mso-fit-shape-to-text:t">
                  <w:txbxContent>
                    <w:p w:rsidR="004732F5" w:rsidRDefault="00297944">
                      <w:r>
                        <w:t>“The man who loves his Job will never work a day in his life.” Confucius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6C35" w:rsidRPr="00DA5529">
        <w:t>Applicant Information</w:t>
      </w:r>
    </w:p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081"/>
        <w:gridCol w:w="2940"/>
        <w:gridCol w:w="2865"/>
        <w:gridCol w:w="485"/>
        <w:gridCol w:w="864"/>
        <w:gridCol w:w="1845"/>
      </w:tblGrid>
      <w:tr w:rsidR="00A82BA3" w:rsidRPr="00DA5529" w:rsidTr="00B001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1081" w:type="dxa"/>
          </w:tcPr>
          <w:p w:rsidR="00A82BA3" w:rsidRPr="00DA5529" w:rsidRDefault="00A82BA3" w:rsidP="00490804">
            <w:pPr>
              <w:rPr>
                <w:sz w:val="18"/>
              </w:rPr>
            </w:pPr>
            <w:r w:rsidRPr="00DA5529">
              <w:rPr>
                <w:sz w:val="18"/>
              </w:rPr>
              <w:t>Full Name:</w:t>
            </w:r>
          </w:p>
        </w:tc>
        <w:tc>
          <w:tcPr>
            <w:tcW w:w="2940" w:type="dxa"/>
            <w:tcBorders>
              <w:bottom w:val="single" w:sz="4" w:space="0" w:color="auto"/>
            </w:tcBorders>
          </w:tcPr>
          <w:p w:rsidR="00A82BA3" w:rsidRPr="00DA5529" w:rsidRDefault="0062163D" w:rsidP="00440CD8">
            <w:pPr>
              <w:pStyle w:val="FieldText"/>
              <w:rPr>
                <w:sz w:val="18"/>
              </w:rPr>
            </w:pPr>
            <w:r>
              <w:rPr>
                <w:sz w:val="18"/>
              </w:rPr>
              <w:t xml:space="preserve">Princewill </w:t>
            </w:r>
          </w:p>
        </w:tc>
        <w:tc>
          <w:tcPr>
            <w:tcW w:w="2865" w:type="dxa"/>
            <w:tcBorders>
              <w:bottom w:val="single" w:sz="4" w:space="0" w:color="auto"/>
            </w:tcBorders>
          </w:tcPr>
          <w:p w:rsidR="00A82BA3" w:rsidRPr="00DA5529" w:rsidRDefault="00A600B2" w:rsidP="00440CD8">
            <w:pPr>
              <w:pStyle w:val="FieldText"/>
              <w:rPr>
                <w:sz w:val="18"/>
              </w:rPr>
            </w:pPr>
            <w:r>
              <w:rPr>
                <w:sz w:val="18"/>
              </w:rPr>
              <w:t>Jesse</w:t>
            </w:r>
          </w:p>
        </w:tc>
        <w:tc>
          <w:tcPr>
            <w:tcW w:w="485" w:type="dxa"/>
            <w:tcBorders>
              <w:bottom w:val="single" w:sz="4" w:space="0" w:color="auto"/>
            </w:tcBorders>
          </w:tcPr>
          <w:p w:rsidR="00A82BA3" w:rsidRPr="00DA5529" w:rsidRDefault="00A82BA3" w:rsidP="00440CD8">
            <w:pPr>
              <w:pStyle w:val="FieldText"/>
              <w:rPr>
                <w:sz w:val="18"/>
              </w:rPr>
            </w:pPr>
          </w:p>
        </w:tc>
        <w:tc>
          <w:tcPr>
            <w:tcW w:w="864" w:type="dxa"/>
          </w:tcPr>
          <w:p w:rsidR="00A82BA3" w:rsidRPr="00DA5529" w:rsidRDefault="00B00180" w:rsidP="00490804">
            <w:pPr>
              <w:pStyle w:val="Heading4"/>
              <w:outlineLvl w:val="3"/>
              <w:rPr>
                <w:sz w:val="18"/>
              </w:rPr>
            </w:pPr>
            <w:r w:rsidRPr="00DA5529">
              <w:rPr>
                <w:sz w:val="18"/>
              </w:rPr>
              <w:t>Reg. No</w:t>
            </w:r>
            <w:r w:rsidR="00A82BA3" w:rsidRPr="00DA5529">
              <w:rPr>
                <w:sz w:val="18"/>
              </w:rPr>
              <w:t>:</w:t>
            </w:r>
          </w:p>
        </w:tc>
        <w:tc>
          <w:tcPr>
            <w:tcW w:w="1845" w:type="dxa"/>
            <w:tcBorders>
              <w:bottom w:val="single" w:sz="4" w:space="0" w:color="auto"/>
            </w:tcBorders>
          </w:tcPr>
          <w:p w:rsidR="00A82BA3" w:rsidRPr="00DA5529" w:rsidRDefault="00A600B2" w:rsidP="00440CD8">
            <w:pPr>
              <w:pStyle w:val="FieldText"/>
              <w:rPr>
                <w:sz w:val="18"/>
              </w:rPr>
            </w:pPr>
            <w:r>
              <w:rPr>
                <w:sz w:val="18"/>
              </w:rPr>
              <w:t>20171216</w:t>
            </w:r>
          </w:p>
        </w:tc>
      </w:tr>
      <w:tr w:rsidR="00856C35" w:rsidRPr="00DA5529" w:rsidTr="00B00180">
        <w:tc>
          <w:tcPr>
            <w:tcW w:w="1081" w:type="dxa"/>
          </w:tcPr>
          <w:p w:rsidR="00856C35" w:rsidRPr="00DA5529" w:rsidRDefault="00856C35" w:rsidP="00440CD8">
            <w:pPr>
              <w:rPr>
                <w:sz w:val="18"/>
              </w:rPr>
            </w:pPr>
          </w:p>
        </w:tc>
        <w:tc>
          <w:tcPr>
            <w:tcW w:w="2940" w:type="dxa"/>
            <w:tcBorders>
              <w:top w:val="single" w:sz="4" w:space="0" w:color="auto"/>
            </w:tcBorders>
          </w:tcPr>
          <w:p w:rsidR="00856C35" w:rsidRPr="00DA5529" w:rsidRDefault="00856C35" w:rsidP="00490804">
            <w:pPr>
              <w:pStyle w:val="Heading3"/>
              <w:outlineLvl w:val="2"/>
            </w:pPr>
            <w:r w:rsidRPr="00DA5529">
              <w:t>Last</w:t>
            </w:r>
          </w:p>
        </w:tc>
        <w:tc>
          <w:tcPr>
            <w:tcW w:w="2865" w:type="dxa"/>
            <w:tcBorders>
              <w:top w:val="single" w:sz="4" w:space="0" w:color="auto"/>
            </w:tcBorders>
          </w:tcPr>
          <w:p w:rsidR="00856C35" w:rsidRPr="00DA5529" w:rsidRDefault="00856C35" w:rsidP="00490804">
            <w:pPr>
              <w:pStyle w:val="Heading3"/>
              <w:outlineLvl w:val="2"/>
            </w:pPr>
            <w:r w:rsidRPr="00DA5529">
              <w:t>First</w:t>
            </w:r>
          </w:p>
        </w:tc>
        <w:tc>
          <w:tcPr>
            <w:tcW w:w="485" w:type="dxa"/>
            <w:tcBorders>
              <w:top w:val="single" w:sz="4" w:space="0" w:color="auto"/>
            </w:tcBorders>
          </w:tcPr>
          <w:p w:rsidR="00856C35" w:rsidRPr="00DA5529" w:rsidRDefault="00856C35" w:rsidP="00490804">
            <w:pPr>
              <w:pStyle w:val="Heading3"/>
              <w:outlineLvl w:val="2"/>
            </w:pPr>
          </w:p>
        </w:tc>
        <w:tc>
          <w:tcPr>
            <w:tcW w:w="864" w:type="dxa"/>
          </w:tcPr>
          <w:p w:rsidR="00856C35" w:rsidRPr="00DA5529" w:rsidRDefault="00856C35" w:rsidP="00856C35">
            <w:pPr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</w:tcBorders>
          </w:tcPr>
          <w:p w:rsidR="00856C35" w:rsidRPr="00DA5529" w:rsidRDefault="00856C35" w:rsidP="00856C35">
            <w:pPr>
              <w:rPr>
                <w:sz w:val="18"/>
              </w:rPr>
            </w:pPr>
          </w:p>
        </w:tc>
      </w:tr>
    </w:tbl>
    <w:p w:rsidR="00856C35" w:rsidRPr="00DA5529" w:rsidRDefault="00856C35">
      <w:pPr>
        <w:rPr>
          <w:sz w:val="18"/>
        </w:rPr>
      </w:pPr>
    </w:p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080"/>
        <w:gridCol w:w="3690"/>
        <w:gridCol w:w="720"/>
        <w:gridCol w:w="4590"/>
      </w:tblGrid>
      <w:tr w:rsidR="00841645" w:rsidRPr="00DA5529" w:rsidTr="00FF1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080" w:type="dxa"/>
          </w:tcPr>
          <w:p w:rsidR="00841645" w:rsidRPr="00DA5529" w:rsidRDefault="00841645" w:rsidP="00490804">
            <w:pPr>
              <w:rPr>
                <w:sz w:val="18"/>
              </w:rPr>
            </w:pPr>
            <w:r w:rsidRPr="00DA5529">
              <w:rPr>
                <w:sz w:val="18"/>
              </w:rPr>
              <w:t>Phone:</w:t>
            </w:r>
          </w:p>
        </w:tc>
        <w:tc>
          <w:tcPr>
            <w:tcW w:w="3690" w:type="dxa"/>
            <w:tcBorders>
              <w:bottom w:val="single" w:sz="4" w:space="0" w:color="auto"/>
            </w:tcBorders>
          </w:tcPr>
          <w:p w:rsidR="00841645" w:rsidRPr="00DA5529" w:rsidRDefault="00A600B2" w:rsidP="00856C35">
            <w:pPr>
              <w:pStyle w:val="FieldText"/>
              <w:rPr>
                <w:sz w:val="18"/>
              </w:rPr>
            </w:pPr>
            <w:r>
              <w:rPr>
                <w:sz w:val="18"/>
              </w:rPr>
              <w:t>96084209</w:t>
            </w:r>
          </w:p>
        </w:tc>
        <w:tc>
          <w:tcPr>
            <w:tcW w:w="720" w:type="dxa"/>
          </w:tcPr>
          <w:p w:rsidR="00841645" w:rsidRPr="00DA5529" w:rsidRDefault="00C92A3C" w:rsidP="0048492C">
            <w:pPr>
              <w:pStyle w:val="Heading4"/>
              <w:jc w:val="center"/>
              <w:outlineLvl w:val="3"/>
              <w:rPr>
                <w:sz w:val="18"/>
              </w:rPr>
            </w:pPr>
            <w:r w:rsidRPr="00DA5529">
              <w:rPr>
                <w:sz w:val="18"/>
              </w:rPr>
              <w:t>E</w:t>
            </w:r>
            <w:r w:rsidR="003A41A1" w:rsidRPr="00DA5529">
              <w:rPr>
                <w:sz w:val="18"/>
              </w:rPr>
              <w:t>mail</w:t>
            </w:r>
            <w:r w:rsidR="0048492C">
              <w:rPr>
                <w:sz w:val="18"/>
              </w:rPr>
              <w:t>:</w:t>
            </w:r>
          </w:p>
        </w:tc>
        <w:tc>
          <w:tcPr>
            <w:tcW w:w="4590" w:type="dxa"/>
            <w:tcBorders>
              <w:bottom w:val="single" w:sz="4" w:space="0" w:color="auto"/>
            </w:tcBorders>
          </w:tcPr>
          <w:p w:rsidR="00841645" w:rsidRPr="00DA5529" w:rsidRDefault="00A600B2" w:rsidP="00440CD8">
            <w:pPr>
              <w:pStyle w:val="FieldText"/>
              <w:rPr>
                <w:sz w:val="18"/>
              </w:rPr>
            </w:pPr>
            <w:r>
              <w:rPr>
                <w:sz w:val="18"/>
              </w:rPr>
              <w:t>Jp171216@students.Euc.ac.cy</w:t>
            </w:r>
          </w:p>
        </w:tc>
      </w:tr>
    </w:tbl>
    <w:p w:rsidR="00856C35" w:rsidRPr="00DA5529" w:rsidRDefault="00856C35">
      <w:pPr>
        <w:rPr>
          <w:sz w:val="18"/>
        </w:rPr>
      </w:pPr>
    </w:p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134"/>
        <w:gridCol w:w="8946"/>
      </w:tblGrid>
      <w:tr w:rsidR="00DE7FB7" w:rsidRPr="00DA5529" w:rsidTr="00F01F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DE7FB7" w:rsidRPr="00DA5529" w:rsidRDefault="00B00180" w:rsidP="00490804">
            <w:pPr>
              <w:rPr>
                <w:sz w:val="18"/>
              </w:rPr>
            </w:pPr>
            <w:r w:rsidRPr="00DA5529">
              <w:rPr>
                <w:sz w:val="18"/>
              </w:rPr>
              <w:t>Degree</w:t>
            </w:r>
            <w:r w:rsidR="00C76039" w:rsidRPr="00DA5529">
              <w:rPr>
                <w:sz w:val="18"/>
              </w:rPr>
              <w:t>:</w:t>
            </w:r>
            <w:r w:rsidR="00F01FA1">
              <w:rPr>
                <w:sz w:val="18"/>
              </w:rPr>
              <w:t xml:space="preserve">      </w:t>
            </w:r>
          </w:p>
        </w:tc>
        <w:tc>
          <w:tcPr>
            <w:tcW w:w="8946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DE7FB7" w:rsidRPr="00DA5529" w:rsidRDefault="00501136" w:rsidP="00083002">
            <w:pPr>
              <w:pStyle w:val="FieldText"/>
              <w:rPr>
                <w:sz w:val="18"/>
              </w:rPr>
            </w:pPr>
            <w:proofErr w:type="spellStart"/>
            <w:r>
              <w:rPr>
                <w:sz w:val="18"/>
              </w:rPr>
              <w:t>Bsc</w:t>
            </w:r>
            <w:proofErr w:type="spellEnd"/>
            <w:r>
              <w:rPr>
                <w:sz w:val="18"/>
              </w:rPr>
              <w:t xml:space="preserve"> Microsoft Information Systems </w:t>
            </w:r>
          </w:p>
        </w:tc>
      </w:tr>
    </w:tbl>
    <w:p w:rsidR="00330050" w:rsidRPr="00DA5529" w:rsidRDefault="00B00180" w:rsidP="00B00180">
      <w:pPr>
        <w:pStyle w:val="Heading2"/>
        <w:jc w:val="left"/>
      </w:pPr>
      <w:r w:rsidRPr="00DA5529">
        <w:t>Advance Courses Completed</w:t>
      </w:r>
    </w:p>
    <w:p w:rsidR="00330050" w:rsidRPr="00DA5529" w:rsidRDefault="00AF209F" w:rsidP="00B00180">
      <w:pPr>
        <w:rPr>
          <w:sz w:val="18"/>
        </w:rPr>
      </w:pPr>
      <w:r>
        <w:rPr>
          <w:sz w:val="18"/>
        </w:rPr>
        <w:t>Software Engineering 1 and 2</w:t>
      </w:r>
      <w:r w:rsidR="00012327">
        <w:rPr>
          <w:sz w:val="18"/>
        </w:rPr>
        <w:t>, fundamental of distributed sy</w:t>
      </w:r>
      <w:r w:rsidR="00297944">
        <w:rPr>
          <w:sz w:val="18"/>
        </w:rPr>
        <w:t>stems, smartphone applications,</w:t>
      </w:r>
    </w:p>
    <w:p w:rsidR="00297944" w:rsidRPr="00DA5529" w:rsidRDefault="00297944" w:rsidP="00297944">
      <w:pPr>
        <w:rPr>
          <w:sz w:val="18"/>
        </w:rPr>
      </w:pPr>
      <w:r>
        <w:rPr>
          <w:sz w:val="18"/>
        </w:rPr>
        <w:t xml:space="preserve">programming in Java, user interface design, network and security, programming principles </w:t>
      </w:r>
    </w:p>
    <w:p w:rsidR="00330050" w:rsidRPr="00DA5529" w:rsidRDefault="00330050" w:rsidP="00B00180">
      <w:p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rPr>
          <w:sz w:val="18"/>
        </w:rPr>
      </w:pPr>
    </w:p>
    <w:p w:rsidR="00330050" w:rsidRPr="00DA5529" w:rsidRDefault="00330050" w:rsidP="00B00180">
      <w:p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rPr>
          <w:sz w:val="18"/>
        </w:rPr>
      </w:pPr>
    </w:p>
    <w:p w:rsidR="00330050" w:rsidRPr="00DA5529" w:rsidRDefault="00B00180" w:rsidP="00B00180">
      <w:pPr>
        <w:pStyle w:val="Heading2"/>
        <w:jc w:val="left"/>
      </w:pPr>
      <w:r w:rsidRPr="00DA5529">
        <w:t>Interested to work in a position of</w:t>
      </w:r>
    </w:p>
    <w:p w:rsidR="00B00180" w:rsidRPr="00DA5529" w:rsidRDefault="00EF35F7" w:rsidP="00B00180">
      <w:pPr>
        <w:rPr>
          <w:sz w:val="18"/>
        </w:rPr>
      </w:pPr>
      <w:r>
        <w:rPr>
          <w:sz w:val="18"/>
        </w:rPr>
        <w:t xml:space="preserve">IT management </w:t>
      </w:r>
      <w:bookmarkStart w:id="0" w:name="_GoBack"/>
      <w:bookmarkEnd w:id="0"/>
    </w:p>
    <w:p w:rsidR="00B00180" w:rsidRPr="00DA5529" w:rsidRDefault="0048056F" w:rsidP="00B00180">
      <w:p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rPr>
          <w:sz w:val="18"/>
        </w:rPr>
      </w:pPr>
      <w:r>
        <w:rPr>
          <w:sz w:val="18"/>
        </w:rPr>
        <w:t>Risk management</w:t>
      </w:r>
    </w:p>
    <w:p w:rsidR="00B00180" w:rsidRPr="00DA5529" w:rsidRDefault="006F5FB5" w:rsidP="00B00180">
      <w:p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rPr>
          <w:sz w:val="18"/>
        </w:rPr>
      </w:pPr>
      <w:r>
        <w:rPr>
          <w:sz w:val="18"/>
        </w:rPr>
        <w:t>System Administrator</w:t>
      </w:r>
      <w:r w:rsidR="00BD7042">
        <w:rPr>
          <w:sz w:val="18"/>
        </w:rPr>
        <w:t xml:space="preserve">, IT consultant </w:t>
      </w:r>
    </w:p>
    <w:p w:rsidR="00871876" w:rsidRPr="00DA5529" w:rsidRDefault="00B00180" w:rsidP="00B00180">
      <w:pPr>
        <w:pStyle w:val="Heading2"/>
        <w:jc w:val="left"/>
      </w:pPr>
      <w:r w:rsidRPr="00DA5529">
        <w:t>Available afternoons for work</w:t>
      </w:r>
    </w:p>
    <w:p w:rsidR="00B00180" w:rsidRPr="00DA5529" w:rsidRDefault="009E4929" w:rsidP="00B00180">
      <w:pPr>
        <w:rPr>
          <w:sz w:val="18"/>
        </w:rPr>
      </w:pPr>
      <w:r>
        <w:rPr>
          <w:sz w:val="18"/>
        </w:rPr>
        <w:t xml:space="preserve">Tuesday and Friday </w:t>
      </w:r>
    </w:p>
    <w:p w:rsidR="00B00180" w:rsidRPr="00DA5529" w:rsidRDefault="00B00180" w:rsidP="00B00180">
      <w:p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rPr>
          <w:sz w:val="18"/>
        </w:rPr>
      </w:pPr>
    </w:p>
    <w:p w:rsidR="00B00180" w:rsidRPr="00DA5529" w:rsidRDefault="00B00180" w:rsidP="00B00180">
      <w:p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rPr>
          <w:sz w:val="18"/>
        </w:rPr>
      </w:pPr>
    </w:p>
    <w:p w:rsidR="00871876" w:rsidRPr="00DA5529" w:rsidRDefault="00871876" w:rsidP="00871876">
      <w:pPr>
        <w:pStyle w:val="Heading2"/>
      </w:pPr>
      <w:r w:rsidRPr="00DA5529">
        <w:t>Disclaimer and Signature</w:t>
      </w:r>
    </w:p>
    <w:p w:rsidR="006630D4" w:rsidRPr="00142FC6" w:rsidRDefault="006630D4" w:rsidP="006630D4">
      <w:pPr>
        <w:pStyle w:val="ListParagraph"/>
        <w:numPr>
          <w:ilvl w:val="0"/>
          <w:numId w:val="11"/>
        </w:numPr>
        <w:spacing w:line="252" w:lineRule="auto"/>
        <w:ind w:left="360"/>
        <w:jc w:val="both"/>
        <w:rPr>
          <w:rFonts w:asciiTheme="majorHAnsi" w:eastAsia="Times New Roman" w:hAnsiTheme="majorHAnsi" w:cstheme="majorHAnsi"/>
          <w:i/>
          <w:iCs/>
          <w:sz w:val="19"/>
          <w:szCs w:val="19"/>
          <w:lang w:val="en-GB"/>
        </w:rPr>
      </w:pPr>
      <w:r w:rsidRPr="00142FC6">
        <w:rPr>
          <w:rFonts w:asciiTheme="majorHAnsi" w:eastAsia="Times New Roman" w:hAnsiTheme="majorHAnsi" w:cstheme="majorHAnsi"/>
          <w:i/>
          <w:iCs/>
          <w:sz w:val="19"/>
          <w:szCs w:val="19"/>
          <w:lang w:val="en-GB"/>
        </w:rPr>
        <w:t>I, the undersigned, hereby provide my consent to the processing of my personal information, which I have disclosed herein to the organisation EUROPEAN UNIVERSITY CYPRUS (hereinafter the “</w:t>
      </w:r>
      <w:r w:rsidRPr="00142FC6">
        <w:rPr>
          <w:rFonts w:asciiTheme="majorHAnsi" w:eastAsia="Times New Roman" w:hAnsiTheme="majorHAnsi" w:cstheme="majorHAnsi"/>
          <w:b/>
          <w:i/>
          <w:iCs/>
          <w:sz w:val="19"/>
          <w:szCs w:val="19"/>
          <w:lang w:val="en-GB"/>
        </w:rPr>
        <w:t>EUC</w:t>
      </w:r>
      <w:r w:rsidRPr="00142FC6">
        <w:rPr>
          <w:rFonts w:asciiTheme="majorHAnsi" w:eastAsia="Times New Roman" w:hAnsiTheme="majorHAnsi" w:cstheme="majorHAnsi"/>
          <w:i/>
          <w:iCs/>
          <w:sz w:val="19"/>
          <w:szCs w:val="19"/>
          <w:lang w:val="en-GB"/>
        </w:rPr>
        <w:t>”), by (i) the EUC and (ii) any third party employer/company and/or potential employer/company interested to recruit me - the undersigned - as an internee</w:t>
      </w:r>
      <w:r>
        <w:rPr>
          <w:rFonts w:asciiTheme="majorHAnsi" w:eastAsia="Times New Roman" w:hAnsiTheme="majorHAnsi" w:cstheme="majorHAnsi"/>
          <w:i/>
          <w:iCs/>
          <w:sz w:val="19"/>
          <w:szCs w:val="19"/>
          <w:lang w:val="en-GB"/>
        </w:rPr>
        <w:t xml:space="preserve"> (hereinafter the “</w:t>
      </w:r>
      <w:r>
        <w:rPr>
          <w:rFonts w:asciiTheme="majorHAnsi" w:eastAsia="Times New Roman" w:hAnsiTheme="majorHAnsi" w:cstheme="majorHAnsi"/>
          <w:b/>
          <w:i/>
          <w:iCs/>
          <w:sz w:val="19"/>
          <w:szCs w:val="19"/>
          <w:lang w:val="en-GB"/>
        </w:rPr>
        <w:t>Employer”</w:t>
      </w:r>
      <w:r>
        <w:rPr>
          <w:rFonts w:asciiTheme="majorHAnsi" w:eastAsia="Times New Roman" w:hAnsiTheme="majorHAnsi" w:cstheme="majorHAnsi"/>
          <w:i/>
          <w:iCs/>
          <w:sz w:val="19"/>
          <w:szCs w:val="19"/>
          <w:lang w:val="en-GB"/>
        </w:rPr>
        <w:t>)</w:t>
      </w:r>
      <w:r w:rsidRPr="00142FC6">
        <w:rPr>
          <w:rFonts w:asciiTheme="majorHAnsi" w:eastAsia="Times New Roman" w:hAnsiTheme="majorHAnsi" w:cstheme="majorHAnsi"/>
          <w:i/>
          <w:iCs/>
          <w:sz w:val="19"/>
          <w:szCs w:val="19"/>
          <w:lang w:val="en-GB"/>
        </w:rPr>
        <w:t xml:space="preserve">, for the purpose </w:t>
      </w:r>
      <w:proofErr w:type="gramStart"/>
      <w:r w:rsidRPr="00142FC6">
        <w:rPr>
          <w:rFonts w:asciiTheme="majorHAnsi" w:eastAsia="Times New Roman" w:hAnsiTheme="majorHAnsi" w:cstheme="majorHAnsi"/>
          <w:i/>
          <w:iCs/>
          <w:sz w:val="19"/>
          <w:szCs w:val="19"/>
          <w:lang w:val="en-GB"/>
        </w:rPr>
        <w:t>of:-</w:t>
      </w:r>
      <w:proofErr w:type="gramEnd"/>
    </w:p>
    <w:p w:rsidR="006630D4" w:rsidRPr="00142FC6" w:rsidRDefault="006630D4" w:rsidP="006630D4">
      <w:pPr>
        <w:pStyle w:val="ListParagraph"/>
        <w:numPr>
          <w:ilvl w:val="0"/>
          <w:numId w:val="12"/>
        </w:numPr>
        <w:spacing w:line="252" w:lineRule="auto"/>
        <w:ind w:left="1125"/>
        <w:jc w:val="both"/>
        <w:rPr>
          <w:rFonts w:asciiTheme="majorHAnsi" w:eastAsia="Times New Roman" w:hAnsiTheme="majorHAnsi" w:cstheme="majorHAnsi"/>
          <w:i/>
          <w:iCs/>
          <w:sz w:val="19"/>
          <w:szCs w:val="19"/>
          <w:lang w:val="en-GB"/>
        </w:rPr>
      </w:pPr>
      <w:r w:rsidRPr="00142FC6">
        <w:rPr>
          <w:rFonts w:asciiTheme="majorHAnsi" w:eastAsia="Times New Roman" w:hAnsiTheme="majorHAnsi" w:cstheme="majorHAnsi"/>
          <w:i/>
          <w:iCs/>
          <w:sz w:val="19"/>
          <w:szCs w:val="19"/>
          <w:lang w:val="en-GB"/>
        </w:rPr>
        <w:t xml:space="preserve">registering me in the aforesaid internship program and for the aforesaid position, and/or </w:t>
      </w:r>
    </w:p>
    <w:p w:rsidR="006630D4" w:rsidRPr="00142FC6" w:rsidRDefault="006630D4" w:rsidP="006630D4">
      <w:pPr>
        <w:pStyle w:val="ListParagraph"/>
        <w:numPr>
          <w:ilvl w:val="0"/>
          <w:numId w:val="12"/>
        </w:numPr>
        <w:spacing w:line="252" w:lineRule="auto"/>
        <w:ind w:left="1091" w:hanging="686"/>
        <w:jc w:val="both"/>
        <w:rPr>
          <w:rFonts w:asciiTheme="majorHAnsi" w:eastAsia="Times New Roman" w:hAnsiTheme="majorHAnsi" w:cstheme="majorHAnsi"/>
          <w:i/>
          <w:iCs/>
          <w:sz w:val="19"/>
          <w:szCs w:val="19"/>
          <w:lang w:val="en-GB"/>
        </w:rPr>
      </w:pPr>
      <w:r w:rsidRPr="00142FC6">
        <w:rPr>
          <w:rFonts w:asciiTheme="majorHAnsi" w:eastAsia="Times New Roman" w:hAnsiTheme="majorHAnsi" w:cstheme="majorHAnsi"/>
          <w:i/>
          <w:iCs/>
          <w:sz w:val="19"/>
          <w:szCs w:val="19"/>
          <w:lang w:val="en-GB"/>
        </w:rPr>
        <w:t xml:space="preserve">communicating with me, either by post, telephone, email or any other way, regarding any issues concerning the aforesaid internship program and/or work position, </w:t>
      </w:r>
    </w:p>
    <w:p w:rsidR="006630D4" w:rsidRPr="00142FC6" w:rsidRDefault="006630D4" w:rsidP="006630D4">
      <w:pPr>
        <w:pStyle w:val="ListParagraph"/>
        <w:spacing w:line="252" w:lineRule="auto"/>
        <w:ind w:left="360"/>
        <w:jc w:val="both"/>
        <w:rPr>
          <w:rFonts w:asciiTheme="majorHAnsi" w:eastAsia="Times New Roman" w:hAnsiTheme="majorHAnsi" w:cstheme="majorHAnsi"/>
          <w:i/>
          <w:iCs/>
          <w:sz w:val="19"/>
          <w:szCs w:val="19"/>
          <w:lang w:val="en-GB"/>
        </w:rPr>
      </w:pPr>
      <w:r w:rsidRPr="00142FC6">
        <w:rPr>
          <w:rFonts w:asciiTheme="majorHAnsi" w:eastAsia="Times New Roman" w:hAnsiTheme="majorHAnsi" w:cstheme="majorHAnsi"/>
          <w:i/>
          <w:iCs/>
          <w:sz w:val="19"/>
          <w:szCs w:val="19"/>
          <w:lang w:val="en-GB"/>
        </w:rPr>
        <w:t xml:space="preserve"> (hereinafter collectively referred to as the “</w:t>
      </w:r>
      <w:r w:rsidRPr="00142FC6">
        <w:rPr>
          <w:rFonts w:asciiTheme="majorHAnsi" w:eastAsia="Times New Roman" w:hAnsiTheme="majorHAnsi" w:cstheme="majorHAnsi"/>
          <w:b/>
          <w:i/>
          <w:iCs/>
          <w:sz w:val="19"/>
          <w:szCs w:val="19"/>
          <w:lang w:val="en-GB"/>
        </w:rPr>
        <w:t>Purpose</w:t>
      </w:r>
      <w:r w:rsidRPr="00142FC6">
        <w:rPr>
          <w:rFonts w:asciiTheme="majorHAnsi" w:eastAsia="Times New Roman" w:hAnsiTheme="majorHAnsi" w:cstheme="majorHAnsi"/>
          <w:i/>
          <w:iCs/>
          <w:sz w:val="19"/>
          <w:szCs w:val="19"/>
          <w:lang w:val="en-GB"/>
        </w:rPr>
        <w:t>”).</w:t>
      </w:r>
    </w:p>
    <w:p w:rsidR="006630D4" w:rsidRPr="00142FC6" w:rsidRDefault="006630D4" w:rsidP="006630D4">
      <w:pPr>
        <w:pStyle w:val="ListParagraph"/>
        <w:numPr>
          <w:ilvl w:val="0"/>
          <w:numId w:val="11"/>
        </w:numPr>
        <w:spacing w:line="252" w:lineRule="auto"/>
        <w:ind w:left="360"/>
        <w:jc w:val="both"/>
        <w:rPr>
          <w:rFonts w:asciiTheme="majorHAnsi" w:eastAsia="Times New Roman" w:hAnsiTheme="majorHAnsi" w:cstheme="majorHAnsi"/>
          <w:i/>
          <w:iCs/>
          <w:sz w:val="19"/>
          <w:szCs w:val="19"/>
          <w:lang w:val="en-GB"/>
        </w:rPr>
      </w:pPr>
      <w:r w:rsidRPr="00142FC6">
        <w:rPr>
          <w:rFonts w:asciiTheme="majorHAnsi" w:eastAsia="Times New Roman" w:hAnsiTheme="majorHAnsi" w:cstheme="majorHAnsi"/>
          <w:i/>
          <w:iCs/>
          <w:sz w:val="19"/>
          <w:szCs w:val="19"/>
          <w:lang w:val="en-GB"/>
        </w:rPr>
        <w:t>I acknowledge that in the event that I, the undersigned, do not wish to be contacted further by the EUC</w:t>
      </w:r>
      <w:r>
        <w:rPr>
          <w:rFonts w:asciiTheme="majorHAnsi" w:eastAsia="Times New Roman" w:hAnsiTheme="majorHAnsi" w:cstheme="majorHAnsi"/>
          <w:i/>
          <w:iCs/>
          <w:sz w:val="19"/>
          <w:szCs w:val="19"/>
          <w:lang w:val="en-GB"/>
        </w:rPr>
        <w:t xml:space="preserve"> and/or the Employer</w:t>
      </w:r>
      <w:r w:rsidRPr="00142FC6">
        <w:rPr>
          <w:rFonts w:asciiTheme="majorHAnsi" w:eastAsia="Times New Roman" w:hAnsiTheme="majorHAnsi" w:cstheme="majorHAnsi"/>
          <w:i/>
          <w:iCs/>
          <w:sz w:val="19"/>
          <w:szCs w:val="19"/>
          <w:lang w:val="en-GB"/>
        </w:rPr>
        <w:t xml:space="preserve">, I may at any time inform the EUC </w:t>
      </w:r>
      <w:r>
        <w:rPr>
          <w:rFonts w:asciiTheme="majorHAnsi" w:eastAsia="Times New Roman" w:hAnsiTheme="majorHAnsi" w:cstheme="majorHAnsi"/>
          <w:i/>
          <w:iCs/>
          <w:sz w:val="19"/>
          <w:szCs w:val="19"/>
          <w:lang w:val="en-GB"/>
        </w:rPr>
        <w:t>and/or the Employer</w:t>
      </w:r>
      <w:r w:rsidRPr="00142FC6">
        <w:rPr>
          <w:rFonts w:asciiTheme="majorHAnsi" w:eastAsia="Times New Roman" w:hAnsiTheme="majorHAnsi" w:cstheme="majorHAnsi"/>
          <w:i/>
          <w:iCs/>
          <w:sz w:val="19"/>
          <w:szCs w:val="19"/>
          <w:lang w:val="en-GB"/>
        </w:rPr>
        <w:t xml:space="preserve"> in accordance to the available communication methods.</w:t>
      </w:r>
    </w:p>
    <w:p w:rsidR="006630D4" w:rsidRPr="00142FC6" w:rsidRDefault="006630D4" w:rsidP="006630D4">
      <w:pPr>
        <w:pStyle w:val="ListParagraph"/>
        <w:numPr>
          <w:ilvl w:val="0"/>
          <w:numId w:val="11"/>
        </w:numPr>
        <w:spacing w:line="252" w:lineRule="auto"/>
        <w:ind w:left="360"/>
        <w:jc w:val="both"/>
        <w:rPr>
          <w:rFonts w:asciiTheme="majorHAnsi" w:eastAsia="Times New Roman" w:hAnsiTheme="majorHAnsi" w:cstheme="majorHAnsi"/>
          <w:i/>
          <w:iCs/>
          <w:sz w:val="19"/>
          <w:szCs w:val="19"/>
          <w:lang w:val="en-GB"/>
        </w:rPr>
      </w:pPr>
      <w:r w:rsidRPr="00142FC6">
        <w:rPr>
          <w:rFonts w:asciiTheme="majorHAnsi" w:eastAsia="Times New Roman" w:hAnsiTheme="majorHAnsi" w:cstheme="majorHAnsi"/>
          <w:i/>
          <w:iCs/>
          <w:sz w:val="19"/>
          <w:szCs w:val="19"/>
          <w:lang w:val="en-GB"/>
        </w:rPr>
        <w:t xml:space="preserve">For the avoidance of any doubt, the following </w:t>
      </w:r>
      <w:proofErr w:type="gramStart"/>
      <w:r w:rsidRPr="00142FC6">
        <w:rPr>
          <w:rFonts w:asciiTheme="majorHAnsi" w:eastAsia="Times New Roman" w:hAnsiTheme="majorHAnsi" w:cstheme="majorHAnsi"/>
          <w:i/>
          <w:iCs/>
          <w:sz w:val="19"/>
          <w:szCs w:val="19"/>
          <w:lang w:val="en-GB"/>
        </w:rPr>
        <w:t>apply:-</w:t>
      </w:r>
      <w:proofErr w:type="gramEnd"/>
    </w:p>
    <w:p w:rsidR="006630D4" w:rsidRPr="00142FC6" w:rsidRDefault="006630D4" w:rsidP="006630D4">
      <w:pPr>
        <w:pStyle w:val="ListParagraph"/>
        <w:numPr>
          <w:ilvl w:val="0"/>
          <w:numId w:val="13"/>
        </w:numPr>
        <w:spacing w:line="240" w:lineRule="auto"/>
        <w:ind w:left="590" w:firstLine="57"/>
        <w:jc w:val="both"/>
        <w:rPr>
          <w:rFonts w:asciiTheme="majorHAnsi" w:eastAsia="Times New Roman" w:hAnsiTheme="majorHAnsi" w:cstheme="majorHAnsi"/>
          <w:i/>
          <w:iCs/>
          <w:sz w:val="19"/>
          <w:szCs w:val="19"/>
          <w:lang w:val="en-GB"/>
        </w:rPr>
      </w:pPr>
      <w:r w:rsidRPr="00142FC6">
        <w:rPr>
          <w:rFonts w:asciiTheme="majorHAnsi" w:eastAsia="Times New Roman" w:hAnsiTheme="majorHAnsi" w:cstheme="majorHAnsi"/>
          <w:i/>
          <w:iCs/>
          <w:sz w:val="19"/>
          <w:szCs w:val="19"/>
          <w:lang w:val="en-GB"/>
        </w:rPr>
        <w:t>Any information and data provided herein by the undersigned to the EUC and which will be used, either directly or indirectly, by the EUC</w:t>
      </w:r>
      <w:r>
        <w:rPr>
          <w:rFonts w:asciiTheme="majorHAnsi" w:eastAsia="Times New Roman" w:hAnsiTheme="majorHAnsi" w:cstheme="majorHAnsi"/>
          <w:i/>
          <w:iCs/>
          <w:sz w:val="19"/>
          <w:szCs w:val="19"/>
          <w:lang w:val="en-GB"/>
        </w:rPr>
        <w:t xml:space="preserve"> and/or the Employer</w:t>
      </w:r>
      <w:r w:rsidRPr="00142FC6">
        <w:rPr>
          <w:rFonts w:asciiTheme="majorHAnsi" w:eastAsia="Times New Roman" w:hAnsiTheme="majorHAnsi" w:cstheme="majorHAnsi"/>
          <w:i/>
          <w:iCs/>
          <w:sz w:val="19"/>
          <w:szCs w:val="19"/>
          <w:lang w:val="en-GB"/>
        </w:rPr>
        <w:t xml:space="preserve"> for the performance of the Purpose (as the case may be), shall at all times be identified, clearly marked and recorded by the EUC </w:t>
      </w:r>
      <w:r>
        <w:rPr>
          <w:rFonts w:asciiTheme="majorHAnsi" w:eastAsia="Times New Roman" w:hAnsiTheme="majorHAnsi" w:cstheme="majorHAnsi"/>
          <w:i/>
          <w:iCs/>
          <w:sz w:val="19"/>
          <w:szCs w:val="19"/>
          <w:lang w:val="en-GB"/>
        </w:rPr>
        <w:t>and/or the Employer</w:t>
      </w:r>
      <w:r w:rsidRPr="00142FC6">
        <w:rPr>
          <w:rFonts w:asciiTheme="majorHAnsi" w:eastAsia="Times New Roman" w:hAnsiTheme="majorHAnsi" w:cstheme="majorHAnsi"/>
          <w:i/>
          <w:iCs/>
          <w:sz w:val="19"/>
          <w:szCs w:val="19"/>
          <w:lang w:val="en-GB"/>
        </w:rPr>
        <w:t xml:space="preserve"> as the personal data of the undersigned.  </w:t>
      </w:r>
    </w:p>
    <w:p w:rsidR="006630D4" w:rsidRPr="00142FC6" w:rsidRDefault="006630D4" w:rsidP="006630D4">
      <w:pPr>
        <w:pStyle w:val="ListParagraph"/>
        <w:numPr>
          <w:ilvl w:val="0"/>
          <w:numId w:val="13"/>
        </w:numPr>
        <w:spacing w:line="240" w:lineRule="auto"/>
        <w:ind w:left="590" w:firstLine="57"/>
        <w:jc w:val="both"/>
        <w:rPr>
          <w:rFonts w:asciiTheme="majorHAnsi" w:eastAsia="Times New Roman" w:hAnsiTheme="majorHAnsi" w:cstheme="majorHAnsi"/>
          <w:i/>
          <w:iCs/>
          <w:sz w:val="19"/>
          <w:szCs w:val="19"/>
          <w:lang w:val="en-GB"/>
        </w:rPr>
      </w:pPr>
      <w:r w:rsidRPr="00142FC6">
        <w:rPr>
          <w:rFonts w:asciiTheme="majorHAnsi" w:eastAsia="Times New Roman" w:hAnsiTheme="majorHAnsi" w:cstheme="majorHAnsi"/>
          <w:i/>
          <w:iCs/>
          <w:sz w:val="19"/>
          <w:szCs w:val="19"/>
          <w:lang w:val="en-GB"/>
        </w:rPr>
        <w:t>All personal data acquired from the undersigned pursuant to this form shall be solely used by the EUC</w:t>
      </w:r>
      <w:r>
        <w:rPr>
          <w:rFonts w:asciiTheme="majorHAnsi" w:eastAsia="Times New Roman" w:hAnsiTheme="majorHAnsi" w:cstheme="majorHAnsi"/>
          <w:i/>
          <w:iCs/>
          <w:sz w:val="19"/>
          <w:szCs w:val="19"/>
          <w:lang w:val="en-GB"/>
        </w:rPr>
        <w:t xml:space="preserve"> and/or the Employer</w:t>
      </w:r>
      <w:r w:rsidRPr="00142FC6">
        <w:rPr>
          <w:rFonts w:asciiTheme="majorHAnsi" w:eastAsia="Times New Roman" w:hAnsiTheme="majorHAnsi" w:cstheme="majorHAnsi"/>
          <w:i/>
          <w:iCs/>
          <w:sz w:val="19"/>
          <w:szCs w:val="19"/>
          <w:lang w:val="en-GB"/>
        </w:rPr>
        <w:t xml:space="preserve"> for the performance of the Purpose (as the case may be) and </w:t>
      </w:r>
      <w:r w:rsidRPr="00B1148D">
        <w:rPr>
          <w:rFonts w:asciiTheme="majorHAnsi" w:eastAsia="Times New Roman" w:hAnsiTheme="majorHAnsi" w:cstheme="majorHAnsi"/>
          <w:i/>
          <w:iCs/>
          <w:sz w:val="19"/>
          <w:szCs w:val="19"/>
          <w:lang w:val="en-GB"/>
        </w:rPr>
        <w:t>shall not be further processed or disclosed to any third party without the consent of the undersigned</w:t>
      </w:r>
      <w:r w:rsidRPr="00142FC6">
        <w:rPr>
          <w:rFonts w:asciiTheme="majorHAnsi" w:eastAsia="Times New Roman" w:hAnsiTheme="majorHAnsi" w:cstheme="majorHAnsi"/>
          <w:i/>
          <w:iCs/>
          <w:sz w:val="19"/>
          <w:szCs w:val="19"/>
          <w:lang w:val="en-GB"/>
        </w:rPr>
        <w:t xml:space="preserve"> unless this is required and/or allowed pursuant to the provisions of the Regulation (EU) 2016/679 on the Protection of Personal Data  and/or the provisions of the </w:t>
      </w:r>
      <w:r w:rsidRPr="00142FC6">
        <w:rPr>
          <w:rFonts w:asciiTheme="majorHAnsi" w:eastAsia="Times New Roman" w:hAnsiTheme="majorHAnsi" w:cstheme="majorHAnsi"/>
          <w:i/>
          <w:iCs/>
          <w:sz w:val="19"/>
          <w:szCs w:val="19"/>
          <w:lang w:val="en-GB"/>
        </w:rPr>
        <w:lastRenderedPageBreak/>
        <w:t xml:space="preserve">applicable local legislation in relation to the protection of personal data (as amended from time to time) and/or the provisions of any other applicable legislation. </w:t>
      </w:r>
    </w:p>
    <w:p w:rsidR="00BD7042" w:rsidRPr="005243EE" w:rsidRDefault="006630D4" w:rsidP="00435870">
      <w:pPr>
        <w:pStyle w:val="ListParagraph"/>
        <w:numPr>
          <w:ilvl w:val="0"/>
          <w:numId w:val="13"/>
        </w:numPr>
        <w:spacing w:line="240" w:lineRule="auto"/>
        <w:ind w:left="590" w:firstLine="57"/>
        <w:jc w:val="both"/>
        <w:rPr>
          <w:rFonts w:asciiTheme="majorHAnsi" w:eastAsia="Times New Roman" w:hAnsiTheme="majorHAnsi" w:cstheme="majorHAnsi"/>
          <w:i/>
          <w:iCs/>
          <w:sz w:val="19"/>
          <w:szCs w:val="19"/>
          <w:lang w:val="en-GB"/>
        </w:rPr>
      </w:pPr>
      <w:r w:rsidRPr="00142FC6">
        <w:rPr>
          <w:rFonts w:asciiTheme="majorHAnsi" w:eastAsia="Times New Roman" w:hAnsiTheme="majorHAnsi" w:cstheme="majorHAnsi"/>
          <w:i/>
          <w:iCs/>
          <w:sz w:val="19"/>
          <w:szCs w:val="19"/>
          <w:lang w:val="en-GB"/>
        </w:rPr>
        <w:t>The undersigned has been notified of his/her rights in relation his/her data contained herein. The aforesaid rights are outlined analytically in the Privacy Notice of the EUC, a copy of which is available at</w:t>
      </w:r>
      <w:r w:rsidR="00435870">
        <w:rPr>
          <w:rFonts w:asciiTheme="majorHAnsi" w:eastAsia="Times New Roman" w:hAnsiTheme="majorHAnsi" w:cstheme="majorHAnsi"/>
          <w:i/>
          <w:iCs/>
          <w:sz w:val="19"/>
          <w:szCs w:val="19"/>
          <w:lang w:val="en-GB"/>
        </w:rPr>
        <w:t xml:space="preserve"> </w:t>
      </w:r>
      <w:hyperlink r:id="rId11" w:history="1">
        <w:r w:rsidR="005243EE" w:rsidRPr="00DB5A22">
          <w:rPr>
            <w:rStyle w:val="Hyperlink"/>
            <w:rFonts w:asciiTheme="majorHAnsi" w:eastAsia="Times New Roman" w:hAnsiTheme="majorHAnsi" w:cstheme="majorHAnsi"/>
            <w:i/>
            <w:iCs/>
            <w:sz w:val="19"/>
            <w:szCs w:val="19"/>
            <w:lang w:val="en-GB"/>
          </w:rPr>
          <w:t>http://euc.ac.cy/en/legal/privacy-notice---gdpr</w:t>
        </w:r>
      </w:hyperlink>
      <w:r w:rsidRPr="00435870">
        <w:rPr>
          <w:rFonts w:asciiTheme="majorHAnsi" w:hAnsiTheme="majorHAnsi" w:cstheme="majorHAnsi"/>
          <w:i/>
          <w:iCs/>
          <w:szCs w:val="19"/>
          <w:lang w:val="en-GB"/>
        </w:rPr>
        <w:t xml:space="preserve">. </w:t>
      </w:r>
      <w:r w:rsidRPr="00435870">
        <w:rPr>
          <w:rFonts w:asciiTheme="majorHAnsi" w:hAnsiTheme="majorHAnsi" w:cstheme="majorHAnsi"/>
          <w:i/>
          <w:iCs/>
          <w:szCs w:val="19"/>
        </w:rPr>
        <w:t xml:space="preserve">For the avoidance of any doubt the </w:t>
      </w:r>
      <w:proofErr w:type="spellStart"/>
      <w:r w:rsidRPr="00435870">
        <w:rPr>
          <w:rFonts w:asciiTheme="majorHAnsi" w:hAnsiTheme="majorHAnsi" w:cstheme="majorHAnsi"/>
          <w:i/>
          <w:iCs/>
          <w:szCs w:val="19"/>
        </w:rPr>
        <w:t>undersigned</w:t>
      </w:r>
      <w:proofErr w:type="spellEnd"/>
      <w:r w:rsidRPr="00435870">
        <w:rPr>
          <w:rFonts w:asciiTheme="majorHAnsi" w:hAnsiTheme="majorHAnsi" w:cstheme="majorHAnsi"/>
          <w:i/>
          <w:iCs/>
          <w:szCs w:val="19"/>
        </w:rPr>
        <w:t xml:space="preserve"> </w:t>
      </w:r>
      <w:proofErr w:type="spellStart"/>
      <w:r w:rsidRPr="00435870">
        <w:rPr>
          <w:rFonts w:asciiTheme="majorHAnsi" w:hAnsiTheme="majorHAnsi" w:cstheme="majorHAnsi"/>
          <w:i/>
          <w:iCs/>
          <w:szCs w:val="19"/>
        </w:rPr>
        <w:t>hereby</w:t>
      </w:r>
      <w:proofErr w:type="spellEnd"/>
      <w:r w:rsidRPr="00435870">
        <w:rPr>
          <w:rFonts w:asciiTheme="majorHAnsi" w:hAnsiTheme="majorHAnsi" w:cstheme="majorHAnsi"/>
          <w:i/>
          <w:iCs/>
          <w:szCs w:val="19"/>
        </w:rPr>
        <w:t xml:space="preserve"> </w:t>
      </w:r>
      <w:proofErr w:type="spellStart"/>
      <w:r w:rsidRPr="00435870">
        <w:rPr>
          <w:rFonts w:asciiTheme="majorHAnsi" w:hAnsiTheme="majorHAnsi" w:cstheme="majorHAnsi"/>
          <w:i/>
          <w:iCs/>
          <w:szCs w:val="19"/>
        </w:rPr>
        <w:t>confirms</w:t>
      </w:r>
      <w:proofErr w:type="spellEnd"/>
      <w:r w:rsidRPr="00435870">
        <w:rPr>
          <w:rFonts w:asciiTheme="majorHAnsi" w:hAnsiTheme="majorHAnsi" w:cstheme="majorHAnsi"/>
          <w:i/>
          <w:iCs/>
          <w:szCs w:val="19"/>
        </w:rPr>
        <w:t xml:space="preserve"> </w:t>
      </w:r>
      <w:proofErr w:type="spellStart"/>
      <w:r w:rsidRPr="00435870">
        <w:rPr>
          <w:rFonts w:asciiTheme="majorHAnsi" w:hAnsiTheme="majorHAnsi" w:cstheme="majorHAnsi"/>
          <w:i/>
          <w:iCs/>
          <w:szCs w:val="19"/>
        </w:rPr>
        <w:t>that</w:t>
      </w:r>
      <w:proofErr w:type="spellEnd"/>
      <w:r w:rsidRPr="00435870">
        <w:rPr>
          <w:rFonts w:asciiTheme="majorHAnsi" w:hAnsiTheme="majorHAnsi" w:cstheme="majorHAnsi"/>
          <w:i/>
          <w:iCs/>
          <w:szCs w:val="19"/>
        </w:rPr>
        <w:t xml:space="preserve"> the </w:t>
      </w:r>
      <w:proofErr w:type="spellStart"/>
      <w:r w:rsidRPr="00435870">
        <w:rPr>
          <w:rFonts w:asciiTheme="majorHAnsi" w:hAnsiTheme="majorHAnsi" w:cstheme="majorHAnsi"/>
          <w:i/>
          <w:iCs/>
          <w:szCs w:val="19"/>
        </w:rPr>
        <w:t>undersigned</w:t>
      </w:r>
      <w:proofErr w:type="spellEnd"/>
      <w:r w:rsidRPr="00435870">
        <w:rPr>
          <w:rFonts w:asciiTheme="majorHAnsi" w:hAnsiTheme="majorHAnsi" w:cstheme="majorHAnsi"/>
          <w:i/>
          <w:iCs/>
          <w:szCs w:val="19"/>
        </w:rPr>
        <w:t xml:space="preserve"> is </w:t>
      </w:r>
      <w:proofErr w:type="spellStart"/>
      <w:r w:rsidRPr="00435870">
        <w:rPr>
          <w:rFonts w:asciiTheme="majorHAnsi" w:hAnsiTheme="majorHAnsi" w:cstheme="majorHAnsi"/>
          <w:i/>
          <w:iCs/>
          <w:szCs w:val="19"/>
        </w:rPr>
        <w:t>fully</w:t>
      </w:r>
      <w:proofErr w:type="spellEnd"/>
      <w:r w:rsidRPr="00435870">
        <w:rPr>
          <w:rFonts w:asciiTheme="majorHAnsi" w:hAnsiTheme="majorHAnsi" w:cstheme="majorHAnsi"/>
          <w:i/>
          <w:iCs/>
          <w:szCs w:val="19"/>
        </w:rPr>
        <w:t xml:space="preserve"> </w:t>
      </w:r>
      <w:proofErr w:type="spellStart"/>
      <w:r w:rsidRPr="00435870">
        <w:rPr>
          <w:rFonts w:asciiTheme="majorHAnsi" w:hAnsiTheme="majorHAnsi" w:cstheme="majorHAnsi"/>
          <w:i/>
          <w:iCs/>
          <w:szCs w:val="19"/>
        </w:rPr>
        <w:t>aware</w:t>
      </w:r>
      <w:proofErr w:type="spellEnd"/>
      <w:r w:rsidRPr="00435870">
        <w:rPr>
          <w:rFonts w:asciiTheme="majorHAnsi" w:hAnsiTheme="majorHAnsi" w:cstheme="majorHAnsi"/>
          <w:i/>
          <w:iCs/>
          <w:szCs w:val="19"/>
        </w:rPr>
        <w:t xml:space="preserve"> of </w:t>
      </w:r>
      <w:proofErr w:type="spellStart"/>
      <w:r w:rsidRPr="00435870">
        <w:rPr>
          <w:rFonts w:asciiTheme="majorHAnsi" w:hAnsiTheme="majorHAnsi" w:cstheme="majorHAnsi"/>
          <w:i/>
          <w:iCs/>
          <w:szCs w:val="19"/>
        </w:rPr>
        <w:t>his</w:t>
      </w:r>
      <w:proofErr w:type="spellEnd"/>
      <w:r w:rsidRPr="00435870">
        <w:rPr>
          <w:rFonts w:asciiTheme="majorHAnsi" w:hAnsiTheme="majorHAnsi" w:cstheme="majorHAnsi"/>
          <w:i/>
          <w:iCs/>
          <w:szCs w:val="19"/>
        </w:rPr>
        <w:t>/</w:t>
      </w:r>
      <w:proofErr w:type="spellStart"/>
      <w:r w:rsidRPr="00435870">
        <w:rPr>
          <w:rFonts w:asciiTheme="majorHAnsi" w:hAnsiTheme="majorHAnsi" w:cstheme="majorHAnsi"/>
          <w:i/>
          <w:iCs/>
          <w:szCs w:val="19"/>
        </w:rPr>
        <w:t>her</w:t>
      </w:r>
      <w:proofErr w:type="spellEnd"/>
      <w:r w:rsidRPr="00435870">
        <w:rPr>
          <w:rFonts w:asciiTheme="majorHAnsi" w:hAnsiTheme="majorHAnsi" w:cstheme="majorHAnsi"/>
          <w:i/>
          <w:iCs/>
          <w:szCs w:val="19"/>
        </w:rPr>
        <w:t xml:space="preserve"> </w:t>
      </w:r>
      <w:proofErr w:type="spellStart"/>
      <w:r w:rsidRPr="00435870">
        <w:rPr>
          <w:rFonts w:asciiTheme="majorHAnsi" w:hAnsiTheme="majorHAnsi" w:cstheme="majorHAnsi"/>
          <w:i/>
          <w:iCs/>
          <w:szCs w:val="19"/>
        </w:rPr>
        <w:t>rights</w:t>
      </w:r>
      <w:proofErr w:type="spellEnd"/>
      <w:r w:rsidRPr="00435870">
        <w:rPr>
          <w:rFonts w:asciiTheme="majorHAnsi" w:hAnsiTheme="majorHAnsi" w:cstheme="majorHAnsi"/>
          <w:i/>
          <w:iCs/>
          <w:szCs w:val="19"/>
        </w:rPr>
        <w:t xml:space="preserve"> in </w:t>
      </w:r>
      <w:proofErr w:type="spellStart"/>
      <w:r w:rsidRPr="00435870">
        <w:rPr>
          <w:rFonts w:asciiTheme="majorHAnsi" w:hAnsiTheme="majorHAnsi" w:cstheme="majorHAnsi"/>
          <w:i/>
          <w:iCs/>
          <w:szCs w:val="19"/>
        </w:rPr>
        <w:t>relation</w:t>
      </w:r>
      <w:proofErr w:type="spellEnd"/>
      <w:r w:rsidRPr="00435870">
        <w:rPr>
          <w:rFonts w:asciiTheme="majorHAnsi" w:hAnsiTheme="majorHAnsi" w:cstheme="majorHAnsi"/>
          <w:i/>
          <w:iCs/>
          <w:szCs w:val="19"/>
        </w:rPr>
        <w:t xml:space="preserve"> to </w:t>
      </w:r>
      <w:proofErr w:type="spellStart"/>
      <w:r w:rsidRPr="00435870">
        <w:rPr>
          <w:rFonts w:asciiTheme="majorHAnsi" w:hAnsiTheme="majorHAnsi" w:cstheme="majorHAnsi"/>
          <w:i/>
          <w:iCs/>
          <w:szCs w:val="19"/>
        </w:rPr>
        <w:t>his</w:t>
      </w:r>
      <w:proofErr w:type="spellEnd"/>
      <w:r w:rsidRPr="00435870">
        <w:rPr>
          <w:rFonts w:asciiTheme="majorHAnsi" w:hAnsiTheme="majorHAnsi" w:cstheme="majorHAnsi"/>
          <w:i/>
          <w:iCs/>
          <w:szCs w:val="19"/>
        </w:rPr>
        <w:t>/</w:t>
      </w:r>
      <w:proofErr w:type="spellStart"/>
      <w:r w:rsidRPr="00435870">
        <w:rPr>
          <w:rFonts w:asciiTheme="majorHAnsi" w:hAnsiTheme="majorHAnsi" w:cstheme="majorHAnsi"/>
          <w:i/>
          <w:iCs/>
          <w:szCs w:val="19"/>
        </w:rPr>
        <w:t>her</w:t>
      </w:r>
      <w:proofErr w:type="spellEnd"/>
      <w:r w:rsidRPr="00435870">
        <w:rPr>
          <w:rFonts w:asciiTheme="majorHAnsi" w:hAnsiTheme="majorHAnsi" w:cstheme="majorHAnsi"/>
          <w:i/>
          <w:iCs/>
          <w:szCs w:val="19"/>
        </w:rPr>
        <w:t xml:space="preserve"> </w:t>
      </w:r>
      <w:proofErr w:type="spellStart"/>
      <w:r w:rsidRPr="00435870">
        <w:rPr>
          <w:rFonts w:asciiTheme="majorHAnsi" w:hAnsiTheme="majorHAnsi" w:cstheme="majorHAnsi"/>
          <w:i/>
          <w:iCs/>
          <w:szCs w:val="19"/>
        </w:rPr>
        <w:t>data</w:t>
      </w:r>
      <w:proofErr w:type="spellEnd"/>
      <w:r w:rsidRPr="00435870">
        <w:rPr>
          <w:rFonts w:asciiTheme="majorHAnsi" w:hAnsiTheme="majorHAnsi" w:cstheme="majorHAnsi"/>
          <w:i/>
          <w:iCs/>
          <w:szCs w:val="19"/>
        </w:rPr>
        <w:t xml:space="preserve"> </w:t>
      </w:r>
      <w:proofErr w:type="spellStart"/>
      <w:r w:rsidRPr="00435870">
        <w:rPr>
          <w:rFonts w:asciiTheme="majorHAnsi" w:hAnsiTheme="majorHAnsi" w:cstheme="majorHAnsi"/>
          <w:i/>
          <w:iCs/>
          <w:szCs w:val="19"/>
        </w:rPr>
        <w:t>contained</w:t>
      </w:r>
      <w:proofErr w:type="spellEnd"/>
      <w:r w:rsidRPr="00435870">
        <w:rPr>
          <w:rFonts w:asciiTheme="majorHAnsi" w:hAnsiTheme="majorHAnsi" w:cstheme="majorHAnsi"/>
          <w:i/>
          <w:iCs/>
          <w:szCs w:val="19"/>
        </w:rPr>
        <w:t xml:space="preserve"> </w:t>
      </w:r>
      <w:proofErr w:type="spellStart"/>
      <w:r w:rsidRPr="00435870">
        <w:rPr>
          <w:rFonts w:asciiTheme="majorHAnsi" w:hAnsiTheme="majorHAnsi" w:cstheme="majorHAnsi"/>
          <w:i/>
          <w:iCs/>
          <w:szCs w:val="19"/>
        </w:rPr>
        <w:t>herein</w:t>
      </w:r>
      <w:proofErr w:type="spellEnd"/>
      <w:r w:rsidRPr="00435870">
        <w:rPr>
          <w:rFonts w:asciiTheme="majorHAnsi" w:hAnsiTheme="majorHAnsi" w:cstheme="majorHAnsi"/>
          <w:i/>
          <w:iCs/>
          <w:szCs w:val="19"/>
        </w:rPr>
        <w:t>.</w:t>
      </w:r>
    </w:p>
    <w:p w:rsidR="005243EE" w:rsidRPr="00435870" w:rsidRDefault="005243EE" w:rsidP="005243EE">
      <w:pPr>
        <w:pStyle w:val="ListParagraph"/>
        <w:spacing w:line="240" w:lineRule="auto"/>
        <w:ind w:left="647"/>
        <w:jc w:val="both"/>
        <w:rPr>
          <w:rFonts w:asciiTheme="majorHAnsi" w:eastAsia="Times New Roman" w:hAnsiTheme="majorHAnsi" w:cstheme="majorHAnsi"/>
          <w:i/>
          <w:iCs/>
          <w:sz w:val="19"/>
          <w:szCs w:val="19"/>
          <w:lang w:val="en-GB"/>
        </w:rPr>
      </w:pPr>
    </w:p>
    <w:sectPr w:rsidR="005243EE" w:rsidRPr="00435870" w:rsidSect="00DA5529">
      <w:footerReference w:type="default" r:id="rId12"/>
      <w:pgSz w:w="12240" w:h="15840"/>
      <w:pgMar w:top="1080" w:right="1080" w:bottom="1080" w:left="1080" w:header="720" w:footer="49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264C" w:rsidRDefault="00B3264C" w:rsidP="00176E67">
      <w:r>
        <w:separator/>
      </w:r>
    </w:p>
  </w:endnote>
  <w:endnote w:type="continuationSeparator" w:id="0">
    <w:p w:rsidR="00B3264C" w:rsidRDefault="00B3264C" w:rsidP="00176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63239314"/>
      <w:docPartObj>
        <w:docPartGallery w:val="Page Numbers (Bottom of Page)"/>
        <w:docPartUnique/>
      </w:docPartObj>
    </w:sdtPr>
    <w:sdtEndPr/>
    <w:sdtContent>
      <w:p w:rsidR="00DA5529" w:rsidRDefault="00DA5529">
        <w:pPr>
          <w:pStyle w:val="Footer"/>
          <w:jc w:val="center"/>
          <w:rPr>
            <w:noProof/>
          </w:rPr>
        </w:pPr>
      </w:p>
      <w:tbl>
        <w:tblPr>
          <w:tblStyle w:val="PlainTable3"/>
          <w:tblW w:w="5000" w:type="pct"/>
          <w:tblLayout w:type="fixed"/>
          <w:tblLook w:val="0620" w:firstRow="1" w:lastRow="0" w:firstColumn="0" w:lastColumn="0" w:noHBand="1" w:noVBand="1"/>
        </w:tblPr>
        <w:tblGrid>
          <w:gridCol w:w="1072"/>
          <w:gridCol w:w="6145"/>
          <w:gridCol w:w="674"/>
          <w:gridCol w:w="2189"/>
        </w:tblGrid>
        <w:tr w:rsidR="00DA5529" w:rsidRPr="00DA5529" w:rsidTr="001D5F58">
          <w:tr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trHeight w:val="432"/>
          </w:trPr>
          <w:tc>
            <w:tcPr>
              <w:tcW w:w="1072" w:type="dxa"/>
            </w:tcPr>
            <w:p w:rsidR="00DA5529" w:rsidRPr="00DA5529" w:rsidRDefault="00DA5529" w:rsidP="00DA5529">
              <w:pPr>
                <w:rPr>
                  <w:sz w:val="20"/>
                </w:rPr>
              </w:pPr>
              <w:r w:rsidRPr="00DA5529">
                <w:rPr>
                  <w:sz w:val="20"/>
                </w:rPr>
                <w:t>Signature:</w:t>
              </w:r>
            </w:p>
          </w:tc>
          <w:tc>
            <w:tcPr>
              <w:tcW w:w="6145" w:type="dxa"/>
              <w:tcBorders>
                <w:bottom w:val="single" w:sz="4" w:space="0" w:color="auto"/>
              </w:tcBorders>
            </w:tcPr>
            <w:p w:rsidR="00DA5529" w:rsidRPr="00DA5529" w:rsidRDefault="00297944" w:rsidP="00DA5529">
              <w:pPr>
                <w:pStyle w:val="FieldText"/>
                <w:rPr>
                  <w:sz w:val="20"/>
                </w:rPr>
              </w:pPr>
              <w:r>
                <w:rPr>
                  <w:sz w:val="20"/>
                </w:rPr>
                <w:t xml:space="preserve">Jesse </w:t>
              </w:r>
              <w:proofErr w:type="spellStart"/>
              <w:r>
                <w:rPr>
                  <w:sz w:val="20"/>
                </w:rPr>
                <w:t>Princewill</w:t>
              </w:r>
              <w:proofErr w:type="spellEnd"/>
            </w:p>
          </w:tc>
          <w:tc>
            <w:tcPr>
              <w:tcW w:w="674" w:type="dxa"/>
            </w:tcPr>
            <w:p w:rsidR="00DA5529" w:rsidRPr="00DA5529" w:rsidRDefault="00DA5529" w:rsidP="00DA5529">
              <w:pPr>
                <w:pStyle w:val="Heading4"/>
                <w:outlineLvl w:val="3"/>
                <w:rPr>
                  <w:sz w:val="20"/>
                </w:rPr>
              </w:pPr>
              <w:r w:rsidRPr="00DA5529">
                <w:rPr>
                  <w:sz w:val="20"/>
                </w:rPr>
                <w:t>Date:</w:t>
              </w:r>
            </w:p>
          </w:tc>
          <w:tc>
            <w:tcPr>
              <w:tcW w:w="2189" w:type="dxa"/>
              <w:tcBorders>
                <w:bottom w:val="single" w:sz="4" w:space="0" w:color="auto"/>
              </w:tcBorders>
            </w:tcPr>
            <w:p w:rsidR="00DA5529" w:rsidRPr="00DA5529" w:rsidRDefault="00297944" w:rsidP="00DA5529">
              <w:pPr>
                <w:pStyle w:val="FieldText"/>
                <w:rPr>
                  <w:sz w:val="20"/>
                </w:rPr>
              </w:pPr>
              <w:r>
                <w:rPr>
                  <w:sz w:val="20"/>
                </w:rPr>
                <w:t>25.01.2021</w:t>
              </w:r>
            </w:p>
          </w:tc>
        </w:tr>
      </w:tbl>
      <w:p w:rsidR="00176E67" w:rsidRDefault="00B3264C">
        <w:pPr>
          <w:pStyle w:val="Footer"/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264C" w:rsidRDefault="00B3264C" w:rsidP="00176E67">
      <w:r>
        <w:separator/>
      </w:r>
    </w:p>
  </w:footnote>
  <w:footnote w:type="continuationSeparator" w:id="0">
    <w:p w:rsidR="00B3264C" w:rsidRDefault="00B3264C" w:rsidP="00176E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BFE22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1C8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60B9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3C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03E1B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7456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7664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4C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54A7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CE3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AC27E4E"/>
    <w:multiLevelType w:val="hybridMultilevel"/>
    <w:tmpl w:val="90C0BFEC"/>
    <w:lvl w:ilvl="0" w:tplc="4712D49A">
      <w:start w:val="1"/>
      <w:numFmt w:val="lowerRoman"/>
      <w:lvlText w:val="%1)"/>
      <w:lvlJc w:val="left"/>
      <w:pPr>
        <w:ind w:left="1485" w:hanging="7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45" w:hanging="360"/>
      </w:pPr>
    </w:lvl>
    <w:lvl w:ilvl="2" w:tplc="0408001B" w:tentative="1">
      <w:start w:val="1"/>
      <w:numFmt w:val="lowerRoman"/>
      <w:lvlText w:val="%3."/>
      <w:lvlJc w:val="right"/>
      <w:pPr>
        <w:ind w:left="2565" w:hanging="180"/>
      </w:pPr>
    </w:lvl>
    <w:lvl w:ilvl="3" w:tplc="0408000F" w:tentative="1">
      <w:start w:val="1"/>
      <w:numFmt w:val="decimal"/>
      <w:lvlText w:val="%4."/>
      <w:lvlJc w:val="left"/>
      <w:pPr>
        <w:ind w:left="3285" w:hanging="360"/>
      </w:pPr>
    </w:lvl>
    <w:lvl w:ilvl="4" w:tplc="04080019" w:tentative="1">
      <w:start w:val="1"/>
      <w:numFmt w:val="lowerLetter"/>
      <w:lvlText w:val="%5."/>
      <w:lvlJc w:val="left"/>
      <w:pPr>
        <w:ind w:left="4005" w:hanging="360"/>
      </w:pPr>
    </w:lvl>
    <w:lvl w:ilvl="5" w:tplc="0408001B" w:tentative="1">
      <w:start w:val="1"/>
      <w:numFmt w:val="lowerRoman"/>
      <w:lvlText w:val="%6."/>
      <w:lvlJc w:val="right"/>
      <w:pPr>
        <w:ind w:left="4725" w:hanging="180"/>
      </w:pPr>
    </w:lvl>
    <w:lvl w:ilvl="6" w:tplc="0408000F" w:tentative="1">
      <w:start w:val="1"/>
      <w:numFmt w:val="decimal"/>
      <w:lvlText w:val="%7."/>
      <w:lvlJc w:val="left"/>
      <w:pPr>
        <w:ind w:left="5445" w:hanging="360"/>
      </w:pPr>
    </w:lvl>
    <w:lvl w:ilvl="7" w:tplc="04080019" w:tentative="1">
      <w:start w:val="1"/>
      <w:numFmt w:val="lowerLetter"/>
      <w:lvlText w:val="%8."/>
      <w:lvlJc w:val="left"/>
      <w:pPr>
        <w:ind w:left="6165" w:hanging="360"/>
      </w:pPr>
    </w:lvl>
    <w:lvl w:ilvl="8" w:tplc="0408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1" w15:restartNumberingAfterBreak="0">
    <w:nsid w:val="541C6FBD"/>
    <w:multiLevelType w:val="hybridMultilevel"/>
    <w:tmpl w:val="346A463E"/>
    <w:lvl w:ilvl="0" w:tplc="0408001B">
      <w:start w:val="1"/>
      <w:numFmt w:val="lowerRoman"/>
      <w:lvlText w:val="%1."/>
      <w:lvlJc w:val="right"/>
      <w:pPr>
        <w:ind w:left="262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982" w:hanging="360"/>
      </w:pPr>
    </w:lvl>
    <w:lvl w:ilvl="2" w:tplc="0408001B" w:tentative="1">
      <w:start w:val="1"/>
      <w:numFmt w:val="lowerRoman"/>
      <w:lvlText w:val="%3."/>
      <w:lvlJc w:val="right"/>
      <w:pPr>
        <w:ind w:left="1702" w:hanging="180"/>
      </w:pPr>
    </w:lvl>
    <w:lvl w:ilvl="3" w:tplc="0408000F" w:tentative="1">
      <w:start w:val="1"/>
      <w:numFmt w:val="decimal"/>
      <w:lvlText w:val="%4."/>
      <w:lvlJc w:val="left"/>
      <w:pPr>
        <w:ind w:left="2422" w:hanging="360"/>
      </w:pPr>
    </w:lvl>
    <w:lvl w:ilvl="4" w:tplc="04080019" w:tentative="1">
      <w:start w:val="1"/>
      <w:numFmt w:val="lowerLetter"/>
      <w:lvlText w:val="%5."/>
      <w:lvlJc w:val="left"/>
      <w:pPr>
        <w:ind w:left="3142" w:hanging="360"/>
      </w:pPr>
    </w:lvl>
    <w:lvl w:ilvl="5" w:tplc="0408001B" w:tentative="1">
      <w:start w:val="1"/>
      <w:numFmt w:val="lowerRoman"/>
      <w:lvlText w:val="%6."/>
      <w:lvlJc w:val="right"/>
      <w:pPr>
        <w:ind w:left="3862" w:hanging="180"/>
      </w:pPr>
    </w:lvl>
    <w:lvl w:ilvl="6" w:tplc="0408000F" w:tentative="1">
      <w:start w:val="1"/>
      <w:numFmt w:val="decimal"/>
      <w:lvlText w:val="%7."/>
      <w:lvlJc w:val="left"/>
      <w:pPr>
        <w:ind w:left="4582" w:hanging="360"/>
      </w:pPr>
    </w:lvl>
    <w:lvl w:ilvl="7" w:tplc="04080019" w:tentative="1">
      <w:start w:val="1"/>
      <w:numFmt w:val="lowerLetter"/>
      <w:lvlText w:val="%8."/>
      <w:lvlJc w:val="left"/>
      <w:pPr>
        <w:ind w:left="5302" w:hanging="360"/>
      </w:pPr>
    </w:lvl>
    <w:lvl w:ilvl="8" w:tplc="0408001B" w:tentative="1">
      <w:start w:val="1"/>
      <w:numFmt w:val="lowerRoman"/>
      <w:lvlText w:val="%9."/>
      <w:lvlJc w:val="right"/>
      <w:pPr>
        <w:ind w:left="6022" w:hanging="180"/>
      </w:pPr>
    </w:lvl>
  </w:abstractNum>
  <w:abstractNum w:abstractNumId="12" w15:restartNumberingAfterBreak="0">
    <w:nsid w:val="73764A7C"/>
    <w:multiLevelType w:val="hybridMultilevel"/>
    <w:tmpl w:val="40E055AA"/>
    <w:lvl w:ilvl="0" w:tplc="BA6A0B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180"/>
    <w:rsid w:val="000071F7"/>
    <w:rsid w:val="00010B00"/>
    <w:rsid w:val="00012327"/>
    <w:rsid w:val="0002798A"/>
    <w:rsid w:val="00054E79"/>
    <w:rsid w:val="00077D6F"/>
    <w:rsid w:val="00083002"/>
    <w:rsid w:val="00087B85"/>
    <w:rsid w:val="000A01F1"/>
    <w:rsid w:val="000C1163"/>
    <w:rsid w:val="000C797A"/>
    <w:rsid w:val="000D2539"/>
    <w:rsid w:val="000D2BB8"/>
    <w:rsid w:val="000F2DF4"/>
    <w:rsid w:val="000F6783"/>
    <w:rsid w:val="00120C95"/>
    <w:rsid w:val="0014663E"/>
    <w:rsid w:val="00176E67"/>
    <w:rsid w:val="00180664"/>
    <w:rsid w:val="001903F7"/>
    <w:rsid w:val="0019395E"/>
    <w:rsid w:val="001D6B76"/>
    <w:rsid w:val="00210C30"/>
    <w:rsid w:val="00211828"/>
    <w:rsid w:val="00250014"/>
    <w:rsid w:val="00275BB5"/>
    <w:rsid w:val="00286F6A"/>
    <w:rsid w:val="00291C8C"/>
    <w:rsid w:val="00297944"/>
    <w:rsid w:val="002A1ECE"/>
    <w:rsid w:val="002A2510"/>
    <w:rsid w:val="002A6FA9"/>
    <w:rsid w:val="002B4D1D"/>
    <w:rsid w:val="002C10B1"/>
    <w:rsid w:val="002D222A"/>
    <w:rsid w:val="003076FD"/>
    <w:rsid w:val="00317005"/>
    <w:rsid w:val="00330050"/>
    <w:rsid w:val="00335259"/>
    <w:rsid w:val="003929F1"/>
    <w:rsid w:val="003A1B63"/>
    <w:rsid w:val="003A2B2B"/>
    <w:rsid w:val="003A41A1"/>
    <w:rsid w:val="003B2326"/>
    <w:rsid w:val="00400251"/>
    <w:rsid w:val="00435870"/>
    <w:rsid w:val="00437ED0"/>
    <w:rsid w:val="00440CD8"/>
    <w:rsid w:val="00443837"/>
    <w:rsid w:val="00447DAA"/>
    <w:rsid w:val="00450F66"/>
    <w:rsid w:val="00461739"/>
    <w:rsid w:val="00467865"/>
    <w:rsid w:val="004732F5"/>
    <w:rsid w:val="0048056F"/>
    <w:rsid w:val="00481520"/>
    <w:rsid w:val="0048492C"/>
    <w:rsid w:val="0048685F"/>
    <w:rsid w:val="00490804"/>
    <w:rsid w:val="004A1437"/>
    <w:rsid w:val="004A4198"/>
    <w:rsid w:val="004A54EA"/>
    <w:rsid w:val="004B0578"/>
    <w:rsid w:val="004D5BC2"/>
    <w:rsid w:val="004E34C6"/>
    <w:rsid w:val="004F62AD"/>
    <w:rsid w:val="00501136"/>
    <w:rsid w:val="00501AE8"/>
    <w:rsid w:val="00504B65"/>
    <w:rsid w:val="005114CE"/>
    <w:rsid w:val="0052122B"/>
    <w:rsid w:val="005243EE"/>
    <w:rsid w:val="005557F6"/>
    <w:rsid w:val="00563778"/>
    <w:rsid w:val="005B4AE2"/>
    <w:rsid w:val="005E63CC"/>
    <w:rsid w:val="005F6E87"/>
    <w:rsid w:val="00602863"/>
    <w:rsid w:val="00607FED"/>
    <w:rsid w:val="00613129"/>
    <w:rsid w:val="00617C65"/>
    <w:rsid w:val="0062163D"/>
    <w:rsid w:val="0063459A"/>
    <w:rsid w:val="0066126B"/>
    <w:rsid w:val="006630D4"/>
    <w:rsid w:val="00682C69"/>
    <w:rsid w:val="006D2635"/>
    <w:rsid w:val="006D779C"/>
    <w:rsid w:val="006E4F63"/>
    <w:rsid w:val="006E729E"/>
    <w:rsid w:val="006F5FB5"/>
    <w:rsid w:val="007215A2"/>
    <w:rsid w:val="00722A00"/>
    <w:rsid w:val="00724FA4"/>
    <w:rsid w:val="007325A9"/>
    <w:rsid w:val="00733D70"/>
    <w:rsid w:val="0075451A"/>
    <w:rsid w:val="007602AC"/>
    <w:rsid w:val="00774B67"/>
    <w:rsid w:val="00786E50"/>
    <w:rsid w:val="00793AC6"/>
    <w:rsid w:val="0079557F"/>
    <w:rsid w:val="007A71DE"/>
    <w:rsid w:val="007B199B"/>
    <w:rsid w:val="007B6119"/>
    <w:rsid w:val="007C1DA0"/>
    <w:rsid w:val="007C71B8"/>
    <w:rsid w:val="007E2A15"/>
    <w:rsid w:val="007E56C4"/>
    <w:rsid w:val="007E6615"/>
    <w:rsid w:val="007F3D5B"/>
    <w:rsid w:val="008107D6"/>
    <w:rsid w:val="008124CB"/>
    <w:rsid w:val="00841645"/>
    <w:rsid w:val="00852EC6"/>
    <w:rsid w:val="00856C35"/>
    <w:rsid w:val="00871876"/>
    <w:rsid w:val="008753A7"/>
    <w:rsid w:val="0088782D"/>
    <w:rsid w:val="008B7081"/>
    <w:rsid w:val="008D7A67"/>
    <w:rsid w:val="008F2F8A"/>
    <w:rsid w:val="008F5BCD"/>
    <w:rsid w:val="00902964"/>
    <w:rsid w:val="00920507"/>
    <w:rsid w:val="00933455"/>
    <w:rsid w:val="0094790F"/>
    <w:rsid w:val="00966B90"/>
    <w:rsid w:val="009737B7"/>
    <w:rsid w:val="009802C4"/>
    <w:rsid w:val="009976D9"/>
    <w:rsid w:val="00997A3E"/>
    <w:rsid w:val="009A12D5"/>
    <w:rsid w:val="009A4EA3"/>
    <w:rsid w:val="009A55DC"/>
    <w:rsid w:val="009C220D"/>
    <w:rsid w:val="009E4929"/>
    <w:rsid w:val="00A211B2"/>
    <w:rsid w:val="00A2727E"/>
    <w:rsid w:val="00A35524"/>
    <w:rsid w:val="00A600B2"/>
    <w:rsid w:val="00A60C9E"/>
    <w:rsid w:val="00A74F99"/>
    <w:rsid w:val="00A82BA3"/>
    <w:rsid w:val="00A858AB"/>
    <w:rsid w:val="00A94ACC"/>
    <w:rsid w:val="00AA2EA7"/>
    <w:rsid w:val="00AE6FA4"/>
    <w:rsid w:val="00AF209F"/>
    <w:rsid w:val="00B00180"/>
    <w:rsid w:val="00B03907"/>
    <w:rsid w:val="00B11811"/>
    <w:rsid w:val="00B311E1"/>
    <w:rsid w:val="00B3264C"/>
    <w:rsid w:val="00B4735C"/>
    <w:rsid w:val="00B579DF"/>
    <w:rsid w:val="00B90EC2"/>
    <w:rsid w:val="00BA133F"/>
    <w:rsid w:val="00BA268F"/>
    <w:rsid w:val="00BC07E3"/>
    <w:rsid w:val="00BD103E"/>
    <w:rsid w:val="00BD7042"/>
    <w:rsid w:val="00BF38F8"/>
    <w:rsid w:val="00C079CA"/>
    <w:rsid w:val="00C45FDA"/>
    <w:rsid w:val="00C67741"/>
    <w:rsid w:val="00C74647"/>
    <w:rsid w:val="00C76039"/>
    <w:rsid w:val="00C76480"/>
    <w:rsid w:val="00C76CC6"/>
    <w:rsid w:val="00C80AD2"/>
    <w:rsid w:val="00C8155B"/>
    <w:rsid w:val="00C92A3C"/>
    <w:rsid w:val="00C92FD6"/>
    <w:rsid w:val="00CB273D"/>
    <w:rsid w:val="00CE5DC7"/>
    <w:rsid w:val="00CE7D54"/>
    <w:rsid w:val="00D14E73"/>
    <w:rsid w:val="00D55AFA"/>
    <w:rsid w:val="00D6155E"/>
    <w:rsid w:val="00D83A19"/>
    <w:rsid w:val="00D86A85"/>
    <w:rsid w:val="00D90A75"/>
    <w:rsid w:val="00DA4514"/>
    <w:rsid w:val="00DA5529"/>
    <w:rsid w:val="00DC47A2"/>
    <w:rsid w:val="00DE1551"/>
    <w:rsid w:val="00DE1A09"/>
    <w:rsid w:val="00DE7FB7"/>
    <w:rsid w:val="00DF6ED5"/>
    <w:rsid w:val="00E106E2"/>
    <w:rsid w:val="00E20DDA"/>
    <w:rsid w:val="00E32A8B"/>
    <w:rsid w:val="00E36054"/>
    <w:rsid w:val="00E37E7B"/>
    <w:rsid w:val="00E46E04"/>
    <w:rsid w:val="00E87396"/>
    <w:rsid w:val="00E96F6F"/>
    <w:rsid w:val="00EB478A"/>
    <w:rsid w:val="00EC42A3"/>
    <w:rsid w:val="00EF35F7"/>
    <w:rsid w:val="00F01FA1"/>
    <w:rsid w:val="00F83033"/>
    <w:rsid w:val="00F966AA"/>
    <w:rsid w:val="00FB538F"/>
    <w:rsid w:val="00FC3071"/>
    <w:rsid w:val="00FD5902"/>
    <w:rsid w:val="00FF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76105B"/>
  <w15:docId w15:val="{FFD33193-7A9D-4957-B1F1-B47D489FC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6E67"/>
    <w:rPr>
      <w:rFonts w:asciiTheme="minorHAnsi" w:hAnsiTheme="minorHAnsi"/>
      <w:sz w:val="19"/>
      <w:szCs w:val="24"/>
    </w:rPr>
  </w:style>
  <w:style w:type="paragraph" w:styleId="Heading1">
    <w:name w:val="heading 1"/>
    <w:basedOn w:val="Normal"/>
    <w:next w:val="Normal"/>
    <w:qFormat/>
    <w:rsid w:val="00856C35"/>
    <w:pPr>
      <w:spacing w:before="200" w:after="120"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next w:val="Normal"/>
    <w:qFormat/>
    <w:rsid w:val="00F01FA1"/>
    <w:pPr>
      <w:keepNext/>
      <w:shd w:val="clear" w:color="auto" w:fill="595959" w:themeFill="text1" w:themeFillTint="A6"/>
      <w:spacing w:before="200"/>
      <w:jc w:val="center"/>
      <w:outlineLvl w:val="1"/>
    </w:pPr>
    <w:rPr>
      <w:rFonts w:asciiTheme="majorHAnsi" w:hAnsiTheme="majorHAnsi"/>
      <w:b/>
      <w:color w:val="FFFFFF" w:themeColor="background1"/>
      <w:sz w:val="22"/>
    </w:rPr>
  </w:style>
  <w:style w:type="paragraph" w:styleId="Heading3">
    <w:name w:val="heading 3"/>
    <w:basedOn w:val="Normal"/>
    <w:next w:val="Normal"/>
    <w:qFormat/>
    <w:rsid w:val="00490804"/>
    <w:pPr>
      <w:outlineLvl w:val="2"/>
    </w:pPr>
    <w:rPr>
      <w:i/>
      <w:sz w:val="1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0804"/>
    <w:pPr>
      <w:jc w:val="right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90804"/>
    <w:rPr>
      <w:rFonts w:asciiTheme="minorHAnsi" w:hAnsiTheme="minorHAnsi"/>
      <w:sz w:val="19"/>
      <w:szCs w:val="24"/>
    </w:rPr>
  </w:style>
  <w:style w:type="paragraph" w:styleId="BalloonText">
    <w:name w:val="Balloon Text"/>
    <w:basedOn w:val="Normal"/>
    <w:semiHidden/>
    <w:rsid w:val="0002798A"/>
    <w:rPr>
      <w:rFonts w:ascii="Tahoma" w:hAnsi="Tahoma" w:cs="Tahoma"/>
      <w:sz w:val="16"/>
      <w:szCs w:val="16"/>
    </w:rPr>
  </w:style>
  <w:style w:type="paragraph" w:customStyle="1" w:styleId="Italic">
    <w:name w:val="Italic"/>
    <w:basedOn w:val="Normal"/>
    <w:qFormat/>
    <w:rsid w:val="00490804"/>
    <w:pPr>
      <w:spacing w:before="120" w:after="60"/>
    </w:pPr>
    <w:rPr>
      <w:i/>
      <w:sz w:val="20"/>
      <w:szCs w:val="20"/>
    </w:rPr>
  </w:style>
  <w:style w:type="paragraph" w:customStyle="1" w:styleId="Checkbox">
    <w:name w:val="Checkbox"/>
    <w:basedOn w:val="Normal"/>
    <w:next w:val="Normal"/>
    <w:qFormat/>
    <w:rsid w:val="00490804"/>
    <w:pPr>
      <w:jc w:val="center"/>
    </w:pPr>
    <w:rPr>
      <w:sz w:val="17"/>
      <w:szCs w:val="19"/>
    </w:rPr>
  </w:style>
  <w:style w:type="paragraph" w:customStyle="1" w:styleId="FieldText">
    <w:name w:val="Field Text"/>
    <w:basedOn w:val="Normal"/>
    <w:link w:val="FieldTextChar"/>
    <w:qFormat/>
    <w:rsid w:val="00490804"/>
    <w:rPr>
      <w:b/>
      <w:szCs w:val="19"/>
    </w:rPr>
  </w:style>
  <w:style w:type="character" w:customStyle="1" w:styleId="FieldTextChar">
    <w:name w:val="Field Text Char"/>
    <w:basedOn w:val="DefaultParagraphFont"/>
    <w:link w:val="FieldText"/>
    <w:rsid w:val="00490804"/>
    <w:rPr>
      <w:rFonts w:ascii="Arial" w:hAnsi="Arial"/>
      <w:b/>
      <w:sz w:val="19"/>
      <w:szCs w:val="19"/>
      <w:lang w:val="en-US" w:eastAsia="en-US" w:bidi="ar-SA"/>
    </w:rPr>
  </w:style>
  <w:style w:type="table" w:styleId="TableGrid">
    <w:name w:val="Table Grid"/>
    <w:basedOn w:val="TableNormal"/>
    <w:uiPriority w:val="59"/>
    <w:rsid w:val="00856C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nyName">
    <w:name w:val="Company Name"/>
    <w:basedOn w:val="Normal"/>
    <w:qFormat/>
    <w:rsid w:val="00176E67"/>
    <w:pPr>
      <w:jc w:val="right"/>
    </w:pPr>
    <w:rPr>
      <w:rFonts w:asciiTheme="majorHAnsi" w:hAnsiTheme="majorHAnsi"/>
      <w:b/>
      <w:color w:val="595959" w:themeColor="text1" w:themeTint="A6"/>
      <w:sz w:val="36"/>
    </w:rPr>
  </w:style>
  <w:style w:type="paragraph" w:styleId="Header">
    <w:name w:val="header"/>
    <w:basedOn w:val="Normal"/>
    <w:link w:val="HeaderChar"/>
    <w:uiPriority w:val="99"/>
    <w:unhideWhenUsed/>
    <w:rsid w:val="00176E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6E67"/>
    <w:rPr>
      <w:rFonts w:asciiTheme="minorHAnsi" w:hAnsiTheme="minorHAnsi"/>
      <w:sz w:val="19"/>
      <w:szCs w:val="24"/>
    </w:rPr>
  </w:style>
  <w:style w:type="paragraph" w:styleId="Footer">
    <w:name w:val="footer"/>
    <w:basedOn w:val="Normal"/>
    <w:link w:val="FooterChar"/>
    <w:uiPriority w:val="99"/>
    <w:unhideWhenUsed/>
    <w:rsid w:val="00176E67"/>
  </w:style>
  <w:style w:type="character" w:customStyle="1" w:styleId="FooterChar">
    <w:name w:val="Footer Char"/>
    <w:basedOn w:val="DefaultParagraphFont"/>
    <w:link w:val="Footer"/>
    <w:uiPriority w:val="99"/>
    <w:rsid w:val="00176E67"/>
    <w:rPr>
      <w:rFonts w:asciiTheme="minorHAnsi" w:hAnsiTheme="minorHAnsi"/>
      <w:sz w:val="19"/>
      <w:szCs w:val="24"/>
    </w:rPr>
  </w:style>
  <w:style w:type="table" w:styleId="TableGridLight">
    <w:name w:val="Grid Table Light"/>
    <w:basedOn w:val="TableNormal"/>
    <w:uiPriority w:val="40"/>
    <w:rsid w:val="00602863"/>
    <w:tblPr>
      <w:tblCellMar>
        <w:left w:w="0" w:type="dxa"/>
        <w:right w:w="0" w:type="dxa"/>
      </w:tblCellMar>
    </w:tblPr>
    <w:tblStylePr w:type="firstRow">
      <w:rPr>
        <w:b w:val="0"/>
        <w:i w:val="0"/>
      </w:rPr>
    </w:tblStylePr>
  </w:style>
  <w:style w:type="table" w:styleId="PlainTable3">
    <w:name w:val="Plain Table 3"/>
    <w:basedOn w:val="TableNormal"/>
    <w:uiPriority w:val="43"/>
    <w:rsid w:val="00602863"/>
    <w:tblPr>
      <w:tblStyleRowBandSize w:val="1"/>
      <w:tblStyleColBandSize w:val="1"/>
      <w:tblCellMar>
        <w:left w:w="0" w:type="dxa"/>
        <w:right w:w="0" w:type="dxa"/>
      </w:tblCellMar>
    </w:tblPr>
    <w:tcPr>
      <w:vAlign w:val="bottom"/>
    </w:tcPr>
    <w:tblStylePr w:type="firstRow">
      <w:rPr>
        <w:b w:val="0"/>
        <w:bCs/>
        <w:i w:val="0"/>
        <w:cap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i w:val="0"/>
        <w:cap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DA5529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l-GR"/>
    </w:rPr>
  </w:style>
  <w:style w:type="character" w:customStyle="1" w:styleId="ListParagraphChar">
    <w:name w:val="List Paragraph Char"/>
    <w:link w:val="ListParagraph"/>
    <w:uiPriority w:val="34"/>
    <w:locked/>
    <w:rsid w:val="00DA5529"/>
    <w:rPr>
      <w:rFonts w:ascii="Calibri" w:eastAsia="Calibri" w:hAnsi="Calibri"/>
      <w:sz w:val="22"/>
      <w:szCs w:val="22"/>
      <w:lang w:val="el-GR"/>
    </w:rPr>
  </w:style>
  <w:style w:type="character" w:styleId="Hyperlink">
    <w:name w:val="Hyperlink"/>
    <w:uiPriority w:val="99"/>
    <w:unhideWhenUsed/>
    <w:rsid w:val="00DA5529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58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euc.ac.cy/en/legal/privacy-notice---gdpr" TargetMode="Externa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.Stylianou\Downloads\TF0280337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717495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2011-12-16T19:19:00+00:00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1372559</Value>
      <Value>1531239</Value>
    </PublishStatusLookup>
    <APAuthor xmlns="4873beb7-5857-4685-be1f-d57550cc96cc">
      <UserInfo>
        <DisplayName>REDMOND\v-gakel</DisplayName>
        <AccountId>2721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Employment application (2-pp., online form)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TP102803373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3E8D71-0DA9-4A08-BE43-C88C6E5C8F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C911AA-999D-4CC9-9A8B-57C5C4CC27B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F57ABFAE-9857-4724-9BA6-F94663165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C:\Users\A.Stylianou\Downloads\TF02803374.dotx</Template>
  <TotalTime>0</TotalTime>
  <Pages>2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Employment application</vt:lpstr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Employment application</dc:title>
  <dc:creator>Andri Stylianou</dc:creator>
  <cp:lastModifiedBy>Microsoft Office User</cp:lastModifiedBy>
  <cp:revision>2</cp:revision>
  <cp:lastPrinted>2018-11-05T13:35:00Z</cp:lastPrinted>
  <dcterms:created xsi:type="dcterms:W3CDTF">2021-01-25T14:15:00Z</dcterms:created>
  <dcterms:modified xsi:type="dcterms:W3CDTF">2021-01-25T14:15:00Z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TC060888241033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